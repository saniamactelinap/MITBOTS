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FB0C5D">
      <w:pPr>
        <w:pStyle w:val="5"/>
        <w:spacing w:line="360" w:lineRule="auto"/>
        <w:jc w:val="center"/>
      </w:pPr>
      <w:r>
        <w:rPr>
          <w:rFonts w:ascii="Times New Roman" w:hAnsi="Times New Roman"/>
          <w:b/>
          <w:bCs/>
        </w:rPr>
        <w:t>MITBOTS: TASK 1</w:t>
      </w:r>
    </w:p>
    <w:p w14:paraId="71310B3B">
      <w:pPr>
        <w:numPr>
          <w:ilvl w:val="0"/>
          <w:numId w:val="0"/>
        </w:numPr>
        <w:spacing w:line="360" w:lineRule="auto"/>
        <w:jc w:val="center"/>
      </w:pPr>
    </w:p>
    <w:p w14:paraId="2938A8C0">
      <w:pPr>
        <w:spacing w:line="360" w:lineRule="auto"/>
        <w:rPr>
          <w:rFonts w:ascii="Times New Roman" w:hAnsi="Times New Roman" w:cs="Times New Roman"/>
          <w:b/>
          <w:bCs/>
          <w:sz w:val="28"/>
          <w:szCs w:val="28"/>
        </w:rPr>
      </w:pPr>
      <w:r>
        <w:rPr>
          <w:rFonts w:ascii="Times New Roman" w:hAnsi="Times New Roman" w:cs="Times New Roman"/>
          <w:b/>
          <w:bCs/>
          <w:sz w:val="28"/>
          <w:szCs w:val="28"/>
        </w:rPr>
        <w:t>SUBMITTED BY: SANIA MACTELIN A P</w:t>
      </w:r>
    </w:p>
    <w:p w14:paraId="6F098D84">
      <w:pPr>
        <w:spacing w:line="360" w:lineRule="auto"/>
        <w:rPr>
          <w:rFonts w:ascii="Times New Roman" w:hAnsi="Times New Roman" w:cs="Times New Roman"/>
          <w:b/>
          <w:bCs/>
          <w:sz w:val="32"/>
          <w:szCs w:val="32"/>
        </w:rPr>
      </w:pPr>
      <w:r>
        <w:rPr>
          <w:rFonts w:ascii="Times New Roman" w:hAnsi="Times New Roman" w:cs="Times New Roman"/>
          <w:b/>
          <w:bCs/>
          <w:sz w:val="32"/>
          <w:szCs w:val="32"/>
        </w:rPr>
        <w:t>HTML:</w:t>
      </w:r>
    </w:p>
    <w:p w14:paraId="78ED585D">
      <w:pPr>
        <w:spacing w:line="360" w:lineRule="auto"/>
      </w:pPr>
    </w:p>
    <w:p w14:paraId="1B1B0332">
      <w:pPr>
        <w:spacing w:line="360" w:lineRule="auto"/>
        <w:rPr>
          <w:rFonts w:ascii="Times New Roman" w:hAnsi="Times New Roman" w:cs="Times New Roman"/>
          <w:b/>
          <w:bCs/>
          <w:sz w:val="28"/>
          <w:szCs w:val="28"/>
        </w:rPr>
      </w:pPr>
      <w:r>
        <w:rPr>
          <w:rFonts w:ascii="Times New Roman" w:hAnsi="Times New Roman" w:cs="Times New Roman"/>
          <w:b/>
          <w:bCs/>
          <w:sz w:val="28"/>
          <w:szCs w:val="28"/>
        </w:rPr>
        <w:t>1.What are Semantic Tags? Why they are better than just using &lt;div&gt;?</w:t>
      </w:r>
    </w:p>
    <w:p w14:paraId="2A1C6452">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Semantic Tags are tags which define the meaning of their content. They describe the structure of the webpage to both the browser and search engines. They display the title, logo and copyright details using header and footer tags.</w:t>
      </w:r>
    </w:p>
    <w:p w14:paraId="54EE7FE1">
      <w:pPr>
        <w:spacing w:line="360" w:lineRule="auto"/>
        <w:rPr>
          <w:rFonts w:ascii="Times New Roman" w:hAnsi="Times New Roman" w:cs="Times New Roman"/>
          <w:sz w:val="28"/>
          <w:szCs w:val="28"/>
        </w:rPr>
      </w:pPr>
      <w:r>
        <w:rPr>
          <w:rFonts w:ascii="Times New Roman" w:hAnsi="Times New Roman" w:cs="Times New Roman"/>
          <w:sz w:val="28"/>
          <w:szCs w:val="28"/>
        </w:rPr>
        <w:t>Examples:</w:t>
      </w:r>
    </w:p>
    <w:p w14:paraId="75E6B549">
      <w:pPr>
        <w:pStyle w:val="7"/>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&lt;header&gt;</w:t>
      </w: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contains logo, title etc..</w:t>
      </w:r>
    </w:p>
    <w:p w14:paraId="47326661">
      <w:pPr>
        <w:pStyle w:val="7"/>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&lt;footer&gt;</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usually contains copyright information.</w:t>
      </w:r>
    </w:p>
    <w:p w14:paraId="16AED220">
      <w:pPr>
        <w:pStyle w:val="7"/>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&lt;section&gt;</w:t>
      </w: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divides the webpage into sections.</w:t>
      </w:r>
    </w:p>
    <w:p w14:paraId="49F1D56D">
      <w:pPr>
        <w:pStyle w:val="7"/>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&lt;nav&gt;</w:t>
      </w: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contains navigation links.</w:t>
      </w:r>
    </w:p>
    <w:p w14:paraId="2DFA469B">
      <w:pPr>
        <w:spacing w:line="360" w:lineRule="auto"/>
        <w:ind w:firstLine="720"/>
        <w:rPr>
          <w:rFonts w:ascii="Times New Roman" w:hAnsi="Times New Roman" w:cs="Times New Roman"/>
          <w:sz w:val="28"/>
          <w:szCs w:val="28"/>
        </w:rPr>
      </w:pPr>
      <w:r>
        <w:rPr>
          <w:rFonts w:ascii="Times New Roman" w:hAnsi="Times New Roman" w:cs="Times New Roman"/>
          <w:sz w:val="28"/>
          <w:szCs w:val="28"/>
        </w:rPr>
        <w:t>Semantic tags are better than using &lt;div&gt; because they doesn’t give any meaning of the contents. However, semantic tags makes the code easier to understand and interpret the webpage’s structure.</w:t>
      </w:r>
    </w:p>
    <w:p w14:paraId="45E0747F">
      <w:pPr>
        <w:spacing w:line="360" w:lineRule="auto"/>
        <w:ind w:firstLine="720"/>
        <w:rPr>
          <w:rFonts w:ascii="Times New Roman" w:hAnsi="Times New Roman" w:cs="Times New Roman"/>
          <w:sz w:val="28"/>
          <w:szCs w:val="28"/>
        </w:rPr>
      </w:pPr>
    </w:p>
    <w:p w14:paraId="14722321">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2.</w:t>
      </w:r>
      <w:r>
        <w:rPr>
          <w:b/>
          <w:bCs/>
        </w:rPr>
        <w:t xml:space="preserve"> </w:t>
      </w:r>
      <w:r>
        <w:rPr>
          <w:rFonts w:ascii="Times New Roman" w:hAnsi="Times New Roman" w:cs="Times New Roman"/>
          <w:b/>
          <w:bCs/>
          <w:sz w:val="28"/>
          <w:szCs w:val="28"/>
        </w:rPr>
        <w:t>What is a &lt;div&gt;? Why and when do we use it?</w:t>
      </w:r>
    </w:p>
    <w:p w14:paraId="321E8B42">
      <w:pPr>
        <w:spacing w:line="360" w:lineRule="auto"/>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A</w:t>
      </w:r>
      <w:r>
        <w:rPr>
          <w:rFonts w:ascii="Times New Roman" w:hAnsi="Times New Roman" w:cs="Times New Roman"/>
          <w:b/>
          <w:bCs/>
          <w:sz w:val="28"/>
          <w:szCs w:val="28"/>
        </w:rPr>
        <w:t xml:space="preserve"> </w:t>
      </w:r>
      <w:r>
        <w:rPr>
          <w:rFonts w:ascii="Times New Roman" w:hAnsi="Times New Roman" w:cs="Times New Roman"/>
          <w:sz w:val="28"/>
          <w:szCs w:val="28"/>
        </w:rPr>
        <w:t xml:space="preserve">&lt;div&gt; tag stands for division tag. It is used to group several elements together into a single container. It has no specific meaning and hence it’s a non-semantic element. </w:t>
      </w:r>
    </w:p>
    <w:p w14:paraId="77711DED">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It is used when no specific meaning is needed and it is mostly used with CSS &amp; JavaScript to style parts of a webpage.</w:t>
      </w:r>
    </w:p>
    <w:p w14:paraId="59AC56AA">
      <w:pPr>
        <w:spacing w:line="360" w:lineRule="auto"/>
        <w:rPr>
          <w:rFonts w:ascii="Times New Roman" w:hAnsi="Times New Roman" w:cs="Times New Roman"/>
          <w:b/>
          <w:bCs/>
          <w:sz w:val="28"/>
          <w:szCs w:val="28"/>
        </w:rPr>
      </w:pPr>
      <w:r>
        <w:rPr>
          <w:rFonts w:ascii="Times New Roman" w:hAnsi="Times New Roman" w:cs="Times New Roman"/>
          <w:b/>
          <w:bCs/>
          <w:sz w:val="28"/>
          <w:szCs w:val="28"/>
        </w:rPr>
        <w:t>3. Role of &lt;div&gt; in layout:</w:t>
      </w:r>
    </w:p>
    <w:p w14:paraId="3BC41439">
      <w:pPr>
        <w:pStyle w:val="7"/>
        <w:numPr>
          <w:ilvl w:val="0"/>
          <w:numId w:val="2"/>
        </w:numPr>
        <w:spacing w:line="360" w:lineRule="auto"/>
        <w:rPr>
          <w:rFonts w:ascii="Times New Roman" w:hAnsi="Times New Roman" w:cs="Times New Roman"/>
          <w:b/>
          <w:bCs/>
          <w:sz w:val="28"/>
          <w:szCs w:val="28"/>
        </w:rPr>
      </w:pPr>
      <w:r>
        <w:rPr>
          <w:rFonts w:ascii="Times New Roman" w:hAnsi="Times New Roman" w:cs="Times New Roman"/>
          <w:sz w:val="28"/>
          <w:szCs w:val="28"/>
        </w:rPr>
        <w:t>A &lt;div&gt; acts like a container.</w:t>
      </w:r>
    </w:p>
    <w:p w14:paraId="3E4D4F19">
      <w:pPr>
        <w:pStyle w:val="7"/>
        <w:numPr>
          <w:ilvl w:val="0"/>
          <w:numId w:val="2"/>
        </w:numPr>
        <w:spacing w:line="360" w:lineRule="auto"/>
        <w:rPr>
          <w:rFonts w:ascii="Times New Roman" w:hAnsi="Times New Roman" w:cs="Times New Roman"/>
          <w:b/>
          <w:bCs/>
          <w:sz w:val="28"/>
          <w:szCs w:val="28"/>
        </w:rPr>
      </w:pPr>
      <w:r>
        <w:rPr>
          <w:rFonts w:ascii="Times New Roman" w:hAnsi="Times New Roman" w:cs="Times New Roman"/>
          <w:sz w:val="28"/>
          <w:szCs w:val="28"/>
        </w:rPr>
        <w:t>It is used to group contents as they hold  multiple elements.</w:t>
      </w:r>
    </w:p>
    <w:p w14:paraId="0C12E806">
      <w:pPr>
        <w:pStyle w:val="7"/>
        <w:numPr>
          <w:ilvl w:val="0"/>
          <w:numId w:val="2"/>
        </w:numPr>
        <w:spacing w:line="360" w:lineRule="auto"/>
        <w:rPr>
          <w:rFonts w:ascii="Times New Roman" w:hAnsi="Times New Roman" w:cs="Times New Roman"/>
          <w:b/>
          <w:bCs/>
          <w:sz w:val="28"/>
          <w:szCs w:val="28"/>
        </w:rPr>
      </w:pPr>
      <w:r>
        <w:rPr>
          <w:rFonts w:ascii="Times New Roman" w:hAnsi="Times New Roman" w:cs="Times New Roman"/>
          <w:sz w:val="28"/>
          <w:szCs w:val="28"/>
        </w:rPr>
        <w:t>They are useful for styling with CSS.</w:t>
      </w:r>
    </w:p>
    <w:p w14:paraId="582913FD">
      <w:pPr>
        <w:tabs>
          <w:tab w:val="left" w:pos="2747"/>
        </w:tabs>
        <w:spacing w:line="360" w:lineRule="auto"/>
        <w:rPr>
          <w:rFonts w:ascii="Times New Roman" w:hAnsi="Times New Roman" w:cs="Times New Roman"/>
          <w:b/>
          <w:bCs/>
          <w:sz w:val="28"/>
          <w:szCs w:val="28"/>
        </w:rPr>
      </w:pPr>
    </w:p>
    <w:p w14:paraId="11BCCADD">
      <w:pPr>
        <w:tabs>
          <w:tab w:val="left" w:pos="2747"/>
        </w:tabs>
        <w:spacing w:line="360" w:lineRule="auto"/>
        <w:rPr>
          <w:rFonts w:ascii="Times New Roman" w:hAnsi="Times New Roman" w:cs="Times New Roman"/>
          <w:b/>
          <w:bCs/>
          <w:sz w:val="28"/>
          <w:szCs w:val="28"/>
        </w:rPr>
      </w:pPr>
      <w:r>
        <w:rPr>
          <w:rFonts w:ascii="Times New Roman" w:hAnsi="Times New Roman" w:cs="Times New Roman"/>
          <w:b/>
          <w:bCs/>
          <w:sz w:val="28"/>
          <w:szCs w:val="28"/>
        </w:rPr>
        <w:t>4. Difference between &lt;div&gt; and semantic tags?</w:t>
      </w:r>
    </w:p>
    <w:p w14:paraId="3ACF9A13">
      <w:pPr>
        <w:tabs>
          <w:tab w:val="left" w:pos="2747"/>
        </w:tabs>
        <w:spacing w:line="360" w:lineRule="auto"/>
        <w:rPr>
          <w:rFonts w:ascii="Times New Roman" w:hAnsi="Times New Roman" w:cs="Times New Roman"/>
          <w:b/>
          <w:bCs/>
          <w:sz w:val="28"/>
          <w:szCs w:val="28"/>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0634E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3CB45473">
            <w:pPr>
              <w:tabs>
                <w:tab w:val="left" w:pos="2747"/>
              </w:tabs>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&lt;div&gt; tag</w:t>
            </w:r>
          </w:p>
        </w:tc>
        <w:tc>
          <w:tcPr>
            <w:tcW w:w="4508" w:type="dxa"/>
          </w:tcPr>
          <w:p w14:paraId="2A086867">
            <w:pPr>
              <w:tabs>
                <w:tab w:val="left" w:pos="2747"/>
              </w:tabs>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Semantic tags</w:t>
            </w:r>
          </w:p>
        </w:tc>
      </w:tr>
      <w:tr w14:paraId="1D6C1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57B568F1">
            <w:pPr>
              <w:tabs>
                <w:tab w:val="left" w:pos="2747"/>
              </w:tabs>
              <w:spacing w:after="0" w:line="360" w:lineRule="auto"/>
              <w:rPr>
                <w:rFonts w:ascii="Times New Roman" w:hAnsi="Times New Roman" w:cs="Times New Roman"/>
                <w:b/>
                <w:bCs/>
                <w:sz w:val="28"/>
                <w:szCs w:val="28"/>
              </w:rPr>
            </w:pPr>
          </w:p>
          <w:p w14:paraId="76C418DB">
            <w:pPr>
              <w:pStyle w:val="7"/>
              <w:numPr>
                <w:ilvl w:val="0"/>
                <w:numId w:val="3"/>
              </w:numPr>
              <w:tabs>
                <w:tab w:val="left" w:pos="2747"/>
              </w:tabs>
              <w:spacing w:after="0" w:line="360" w:lineRule="auto"/>
              <w:rPr>
                <w:rFonts w:ascii="Times New Roman" w:hAnsi="Times New Roman" w:cs="Times New Roman"/>
                <w:sz w:val="28"/>
                <w:szCs w:val="28"/>
              </w:rPr>
            </w:pPr>
            <w:r>
              <w:rPr>
                <w:rFonts w:ascii="Times New Roman" w:hAnsi="Times New Roman" w:cs="Times New Roman"/>
                <w:sz w:val="28"/>
                <w:szCs w:val="28"/>
              </w:rPr>
              <w:t>A &lt;div&gt; tag is a generic container which doesn’t give meaning of the contents.</w:t>
            </w:r>
          </w:p>
          <w:p w14:paraId="5BD1E7F6">
            <w:pPr>
              <w:pStyle w:val="7"/>
              <w:tabs>
                <w:tab w:val="left" w:pos="2747"/>
              </w:tabs>
              <w:spacing w:after="0" w:line="360" w:lineRule="auto"/>
              <w:rPr>
                <w:rFonts w:ascii="Times New Roman" w:hAnsi="Times New Roman" w:cs="Times New Roman"/>
                <w:sz w:val="28"/>
                <w:szCs w:val="28"/>
              </w:rPr>
            </w:pPr>
          </w:p>
          <w:p w14:paraId="11EF04FF">
            <w:pPr>
              <w:pStyle w:val="7"/>
              <w:numPr>
                <w:ilvl w:val="0"/>
                <w:numId w:val="3"/>
              </w:numPr>
              <w:tabs>
                <w:tab w:val="left" w:pos="2747"/>
              </w:tabs>
              <w:spacing w:after="0" w:line="360" w:lineRule="auto"/>
              <w:rPr>
                <w:rFonts w:ascii="Times New Roman" w:hAnsi="Times New Roman" w:cs="Times New Roman"/>
                <w:sz w:val="28"/>
                <w:szCs w:val="28"/>
              </w:rPr>
            </w:pPr>
            <w:r>
              <w:rPr>
                <w:rFonts w:ascii="Times New Roman" w:hAnsi="Times New Roman" w:cs="Times New Roman"/>
                <w:sz w:val="28"/>
                <w:szCs w:val="28"/>
              </w:rPr>
              <w:t>It is used for styling &amp; layout purposes.</w:t>
            </w:r>
          </w:p>
          <w:p w14:paraId="5C537F73">
            <w:pPr>
              <w:pStyle w:val="7"/>
              <w:tabs>
                <w:tab w:val="left" w:pos="2747"/>
              </w:tabs>
              <w:spacing w:after="0" w:line="360" w:lineRule="auto"/>
              <w:rPr>
                <w:rFonts w:ascii="Times New Roman" w:hAnsi="Times New Roman" w:cs="Times New Roman"/>
                <w:sz w:val="28"/>
                <w:szCs w:val="28"/>
              </w:rPr>
            </w:pPr>
          </w:p>
          <w:p w14:paraId="5FCE7FAB">
            <w:pPr>
              <w:pStyle w:val="7"/>
              <w:numPr>
                <w:ilvl w:val="0"/>
                <w:numId w:val="3"/>
              </w:numPr>
              <w:tabs>
                <w:tab w:val="left" w:pos="2747"/>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Example: </w:t>
            </w:r>
          </w:p>
          <w:p w14:paraId="562C8A7F">
            <w:pPr>
              <w:tabs>
                <w:tab w:val="left" w:pos="2747"/>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          &lt;div class = “nav”&gt;…&lt;/div&gt;</w:t>
            </w:r>
          </w:p>
          <w:p w14:paraId="014EA5E7">
            <w:pPr>
              <w:tabs>
                <w:tab w:val="left" w:pos="2747"/>
              </w:tabs>
              <w:spacing w:after="0" w:line="360" w:lineRule="auto"/>
              <w:rPr>
                <w:rFonts w:ascii="Times New Roman" w:hAnsi="Times New Roman" w:cs="Times New Roman"/>
                <w:b/>
                <w:bCs/>
                <w:sz w:val="28"/>
                <w:szCs w:val="28"/>
              </w:rPr>
            </w:pPr>
          </w:p>
        </w:tc>
        <w:tc>
          <w:tcPr>
            <w:tcW w:w="4508" w:type="dxa"/>
          </w:tcPr>
          <w:p w14:paraId="5953EFB3">
            <w:pPr>
              <w:tabs>
                <w:tab w:val="left" w:pos="2747"/>
              </w:tabs>
              <w:spacing w:after="0" w:line="360" w:lineRule="auto"/>
              <w:rPr>
                <w:rFonts w:ascii="Times New Roman" w:hAnsi="Times New Roman" w:cs="Times New Roman"/>
                <w:sz w:val="28"/>
                <w:szCs w:val="28"/>
              </w:rPr>
            </w:pPr>
          </w:p>
          <w:p w14:paraId="195FF7AC">
            <w:pPr>
              <w:pStyle w:val="7"/>
              <w:numPr>
                <w:ilvl w:val="0"/>
                <w:numId w:val="4"/>
              </w:numPr>
              <w:tabs>
                <w:tab w:val="left" w:pos="2747"/>
              </w:tabs>
              <w:spacing w:after="0" w:line="360" w:lineRule="auto"/>
              <w:rPr>
                <w:rFonts w:ascii="Times New Roman" w:hAnsi="Times New Roman" w:cs="Times New Roman"/>
                <w:sz w:val="28"/>
                <w:szCs w:val="28"/>
              </w:rPr>
            </w:pPr>
            <w:r>
              <w:rPr>
                <w:rFonts w:ascii="Times New Roman" w:hAnsi="Times New Roman" w:cs="Times New Roman"/>
                <w:sz w:val="28"/>
                <w:szCs w:val="28"/>
              </w:rPr>
              <w:t>Semantic tags give specific meaning to the content and make the code easier .</w:t>
            </w:r>
          </w:p>
          <w:p w14:paraId="675BC079">
            <w:pPr>
              <w:pStyle w:val="7"/>
              <w:tabs>
                <w:tab w:val="left" w:pos="2747"/>
              </w:tabs>
              <w:spacing w:after="0" w:line="360" w:lineRule="auto"/>
              <w:rPr>
                <w:rFonts w:ascii="Times New Roman" w:hAnsi="Times New Roman" w:cs="Times New Roman"/>
                <w:sz w:val="28"/>
                <w:szCs w:val="28"/>
              </w:rPr>
            </w:pPr>
          </w:p>
          <w:p w14:paraId="53203E5B">
            <w:pPr>
              <w:pStyle w:val="7"/>
              <w:numPr>
                <w:ilvl w:val="0"/>
                <w:numId w:val="4"/>
              </w:numPr>
              <w:tabs>
                <w:tab w:val="left" w:pos="2747"/>
              </w:tabs>
              <w:spacing w:after="0" w:line="360" w:lineRule="auto"/>
              <w:rPr>
                <w:rFonts w:ascii="Times New Roman" w:hAnsi="Times New Roman" w:cs="Times New Roman"/>
                <w:sz w:val="28"/>
                <w:szCs w:val="28"/>
              </w:rPr>
            </w:pPr>
            <w:r>
              <w:rPr>
                <w:rFonts w:ascii="Times New Roman" w:hAnsi="Times New Roman" w:cs="Times New Roman"/>
                <w:sz w:val="28"/>
                <w:szCs w:val="28"/>
              </w:rPr>
              <w:t>It is used for describing page structure.</w:t>
            </w:r>
          </w:p>
          <w:p w14:paraId="6E6DD541">
            <w:pPr>
              <w:pStyle w:val="7"/>
              <w:tabs>
                <w:tab w:val="left" w:pos="2747"/>
              </w:tabs>
              <w:spacing w:after="0" w:line="360" w:lineRule="auto"/>
              <w:rPr>
                <w:rFonts w:ascii="Times New Roman" w:hAnsi="Times New Roman" w:cs="Times New Roman"/>
                <w:sz w:val="28"/>
                <w:szCs w:val="28"/>
              </w:rPr>
            </w:pPr>
          </w:p>
          <w:p w14:paraId="3D7FEB32">
            <w:pPr>
              <w:pStyle w:val="7"/>
              <w:numPr>
                <w:ilvl w:val="0"/>
                <w:numId w:val="4"/>
              </w:numPr>
              <w:tabs>
                <w:tab w:val="left" w:pos="2747"/>
              </w:tabs>
              <w:spacing w:after="0" w:line="360" w:lineRule="auto"/>
              <w:rPr>
                <w:rFonts w:ascii="Times New Roman" w:hAnsi="Times New Roman" w:cs="Times New Roman"/>
                <w:sz w:val="28"/>
                <w:szCs w:val="28"/>
              </w:rPr>
            </w:pPr>
            <w:r>
              <w:rPr>
                <w:rFonts w:ascii="Times New Roman" w:hAnsi="Times New Roman" w:cs="Times New Roman"/>
                <w:sz w:val="28"/>
                <w:szCs w:val="28"/>
              </w:rPr>
              <w:t>Example:</w:t>
            </w:r>
          </w:p>
          <w:p w14:paraId="6A870064">
            <w:pPr>
              <w:pStyle w:val="7"/>
              <w:tabs>
                <w:tab w:val="left" w:pos="2747"/>
              </w:tabs>
              <w:spacing w:after="0" w:line="360" w:lineRule="auto"/>
              <w:rPr>
                <w:rFonts w:ascii="Times New Roman" w:hAnsi="Times New Roman" w:cs="Times New Roman"/>
                <w:sz w:val="28"/>
                <w:szCs w:val="28"/>
              </w:rPr>
            </w:pPr>
            <w:r>
              <w:rPr>
                <w:rFonts w:ascii="Times New Roman" w:hAnsi="Times New Roman" w:cs="Times New Roman"/>
                <w:sz w:val="28"/>
                <w:szCs w:val="28"/>
              </w:rPr>
              <w:t>&lt;nav&gt;, &lt;header&gt;,etc..</w:t>
            </w:r>
          </w:p>
        </w:tc>
      </w:tr>
    </w:tbl>
    <w:p w14:paraId="7FBFFBD8">
      <w:pPr>
        <w:tabs>
          <w:tab w:val="left" w:pos="2747"/>
        </w:tabs>
        <w:spacing w:line="360" w:lineRule="auto"/>
        <w:rPr>
          <w:rFonts w:ascii="Times New Roman" w:hAnsi="Times New Roman" w:cs="Times New Roman"/>
          <w:b/>
          <w:bCs/>
          <w:sz w:val="28"/>
          <w:szCs w:val="28"/>
        </w:rPr>
      </w:pPr>
    </w:p>
    <w:p w14:paraId="53134AAF">
      <w:pPr>
        <w:tabs>
          <w:tab w:val="left" w:pos="2747"/>
        </w:tabs>
        <w:spacing w:line="360" w:lineRule="auto"/>
        <w:rPr>
          <w:rFonts w:ascii="Times New Roman" w:hAnsi="Times New Roman" w:cs="Times New Roman"/>
          <w:b/>
          <w:bCs/>
          <w:sz w:val="28"/>
          <w:szCs w:val="28"/>
        </w:rPr>
      </w:pPr>
    </w:p>
    <w:p w14:paraId="483BD403">
      <w:pPr>
        <w:tabs>
          <w:tab w:val="left" w:pos="2747"/>
        </w:tabs>
        <w:spacing w:line="360" w:lineRule="auto"/>
        <w:rPr>
          <w:rFonts w:ascii="Times New Roman" w:hAnsi="Times New Roman" w:cs="Times New Roman"/>
          <w:b/>
          <w:bCs/>
          <w:sz w:val="28"/>
          <w:szCs w:val="28"/>
        </w:rPr>
      </w:pPr>
    </w:p>
    <w:p w14:paraId="34DC8965">
      <w:pPr>
        <w:tabs>
          <w:tab w:val="left" w:pos="2747"/>
        </w:tabs>
        <w:spacing w:line="360" w:lineRule="auto"/>
        <w:rPr>
          <w:rFonts w:ascii="Times New Roman" w:hAnsi="Times New Roman" w:cs="Times New Roman"/>
          <w:b/>
          <w:bCs/>
          <w:sz w:val="28"/>
          <w:szCs w:val="28"/>
        </w:rPr>
      </w:pPr>
      <w:bookmarkStart w:id="0" w:name="_GoBack"/>
      <w:bookmarkEnd w:id="0"/>
    </w:p>
    <w:p w14:paraId="750F0754">
      <w:pPr>
        <w:tabs>
          <w:tab w:val="left" w:pos="2747"/>
        </w:tabs>
        <w:spacing w:line="360" w:lineRule="auto"/>
        <w:rPr>
          <w:rFonts w:ascii="Times New Roman" w:hAnsi="Times New Roman" w:cs="Times New Roman"/>
          <w:b/>
          <w:bCs/>
          <w:sz w:val="28"/>
          <w:szCs w:val="28"/>
        </w:rPr>
      </w:pPr>
    </w:p>
    <w:p w14:paraId="44321AA2">
      <w:pPr>
        <w:tabs>
          <w:tab w:val="left" w:pos="2747"/>
        </w:tabs>
        <w:spacing w:line="360" w:lineRule="auto"/>
        <w:rPr>
          <w:rFonts w:ascii="Times New Roman" w:hAnsi="Times New Roman" w:cs="Times New Roman"/>
          <w:b/>
          <w:bCs/>
          <w:sz w:val="32"/>
          <w:szCs w:val="32"/>
        </w:rPr>
      </w:pPr>
    </w:p>
    <w:p w14:paraId="63A973F8">
      <w:pPr>
        <w:tabs>
          <w:tab w:val="left" w:pos="2747"/>
        </w:tabs>
        <w:spacing w:line="360" w:lineRule="auto"/>
        <w:rPr>
          <w:rFonts w:ascii="Times New Roman" w:hAnsi="Times New Roman" w:cs="Times New Roman"/>
          <w:b/>
          <w:bCs/>
          <w:sz w:val="32"/>
          <w:szCs w:val="32"/>
        </w:rPr>
      </w:pPr>
      <w:r>
        <w:rPr>
          <w:rFonts w:ascii="Times New Roman" w:hAnsi="Times New Roman" w:cs="Times New Roman"/>
          <w:b/>
          <w:bCs/>
          <w:sz w:val="32"/>
          <w:szCs w:val="32"/>
        </w:rPr>
        <w:t>CSS:</w:t>
      </w:r>
    </w:p>
    <w:p w14:paraId="3A597A2F">
      <w:pPr>
        <w:tabs>
          <w:tab w:val="left" w:pos="2747"/>
        </w:tabs>
        <w:spacing w:line="360" w:lineRule="auto"/>
        <w:rPr>
          <w:rFonts w:ascii="Times New Roman" w:hAnsi="Times New Roman" w:cs="Times New Roman"/>
          <w:b/>
          <w:bCs/>
          <w:sz w:val="28"/>
          <w:szCs w:val="28"/>
        </w:rPr>
      </w:pPr>
      <w:r>
        <w:rPr>
          <w:rFonts w:ascii="Times New Roman" w:hAnsi="Times New Roman" w:cs="Times New Roman"/>
          <w:b/>
          <w:bCs/>
          <w:sz w:val="28"/>
          <w:szCs w:val="28"/>
        </w:rPr>
        <w:t>RESPONSIVENESS IN CSS</w:t>
      </w:r>
    </w:p>
    <w:p w14:paraId="34692871">
      <w:pPr>
        <w:tabs>
          <w:tab w:val="left" w:pos="2747"/>
        </w:tabs>
        <w:spacing w:line="360" w:lineRule="auto"/>
        <w:rPr>
          <w:rFonts w:ascii="Times New Roman" w:hAnsi="Times New Roman" w:cs="Times New Roman"/>
          <w:b/>
          <w:bCs/>
          <w:sz w:val="28"/>
          <w:szCs w:val="28"/>
        </w:rPr>
      </w:pPr>
    </w:p>
    <w:p w14:paraId="4CB14282">
      <w:pPr>
        <w:tabs>
          <w:tab w:val="left" w:pos="2747"/>
        </w:tabs>
        <w:spacing w:line="360" w:lineRule="auto"/>
        <w:rPr>
          <w:rFonts w:ascii="Times New Roman" w:hAnsi="Times New Roman" w:cs="Times New Roman"/>
          <w:b/>
          <w:bCs/>
          <w:sz w:val="28"/>
          <w:szCs w:val="28"/>
        </w:rPr>
      </w:pPr>
      <w:r>
        <w:rPr>
          <w:rFonts w:ascii="Times New Roman" w:hAnsi="Times New Roman" w:cs="Times New Roman"/>
          <w:b/>
          <w:bCs/>
          <w:sz w:val="28"/>
          <w:szCs w:val="28"/>
        </w:rPr>
        <w:t>1. What is responsiveness?</w:t>
      </w:r>
    </w:p>
    <w:p w14:paraId="2BE0B01C">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Responsiveness ensures that the website looks good and works well on any device. The layout of the website automatically adjusts to fit in different screen sizes and devices.</w:t>
      </w:r>
    </w:p>
    <w:p w14:paraId="34EDB922">
      <w:pPr>
        <w:spacing w:line="360" w:lineRule="auto"/>
        <w:rPr>
          <w:rFonts w:ascii="Times New Roman" w:hAnsi="Times New Roman" w:cs="Times New Roman"/>
          <w:sz w:val="28"/>
          <w:szCs w:val="28"/>
        </w:rPr>
      </w:pPr>
    </w:p>
    <w:p w14:paraId="078B3016">
      <w:pPr>
        <w:spacing w:line="360" w:lineRule="auto"/>
        <w:rPr>
          <w:rFonts w:ascii="Times New Roman" w:hAnsi="Times New Roman" w:cs="Times New Roman"/>
          <w:b/>
          <w:bCs/>
          <w:sz w:val="28"/>
          <w:szCs w:val="28"/>
        </w:rPr>
      </w:pPr>
      <w:r>
        <w:rPr>
          <w:rFonts w:ascii="Times New Roman" w:hAnsi="Times New Roman" w:cs="Times New Roman"/>
          <w:b/>
          <w:bCs/>
          <w:sz w:val="28"/>
          <w:szCs w:val="28"/>
        </w:rPr>
        <w:t>2. How to make a page responsive?</w:t>
      </w:r>
    </w:p>
    <w:p w14:paraId="11F8B6D1">
      <w:pPr>
        <w:spacing w:line="360" w:lineRule="auto"/>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By using media queries, we can make a webpage responsive. By using relative units like %, em, rem instead of px and by using flexbox, grid for flexible layouts.</w:t>
      </w:r>
    </w:p>
    <w:p w14:paraId="6DEC83CB">
      <w:pPr>
        <w:spacing w:line="360" w:lineRule="auto"/>
        <w:rPr>
          <w:rFonts w:ascii="Times New Roman" w:hAnsi="Times New Roman" w:cs="Times New Roman"/>
          <w:sz w:val="28"/>
          <w:szCs w:val="28"/>
        </w:rPr>
      </w:pPr>
    </w:p>
    <w:p w14:paraId="5ECB2E1B">
      <w:pPr>
        <w:spacing w:line="360" w:lineRule="auto"/>
        <w:rPr>
          <w:rFonts w:ascii="Times New Roman" w:hAnsi="Times New Roman" w:cs="Times New Roman"/>
          <w:b/>
          <w:bCs/>
          <w:sz w:val="28"/>
          <w:szCs w:val="28"/>
        </w:rPr>
      </w:pPr>
      <w:r>
        <w:rPr>
          <w:rFonts w:ascii="Times New Roman" w:hAnsi="Times New Roman" w:cs="Times New Roman"/>
          <w:b/>
          <w:bCs/>
          <w:sz w:val="28"/>
          <w:szCs w:val="28"/>
        </w:rPr>
        <w:t>3. Introduction to media queries:</w:t>
      </w:r>
    </w:p>
    <w:p w14:paraId="2B681FE6">
      <w:pPr>
        <w:spacing w:line="360" w:lineRule="auto"/>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Media queries is a CSS feature that apply styles based on screen size and resolution of the devices. They make the webpages responsive.</w:t>
      </w:r>
    </w:p>
    <w:p w14:paraId="79E76EF9">
      <w:pPr>
        <w:spacing w:line="360" w:lineRule="auto"/>
        <w:rPr>
          <w:rFonts w:ascii="Times New Roman" w:hAnsi="Times New Roman" w:cs="Times New Roman"/>
          <w:b/>
          <w:bCs/>
          <w:sz w:val="28"/>
          <w:szCs w:val="28"/>
        </w:rPr>
      </w:pPr>
      <w:r>
        <w:rPr>
          <w:rFonts w:ascii="Times New Roman" w:hAnsi="Times New Roman" w:cs="Times New Roman"/>
          <w:b/>
          <w:bCs/>
          <w:sz w:val="28"/>
          <w:szCs w:val="28"/>
        </w:rPr>
        <w:t>Example:</w:t>
      </w:r>
    </w:p>
    <w:p w14:paraId="5DACC89A">
      <w:pPr>
        <w:spacing w:line="360" w:lineRule="auto"/>
        <w:rPr>
          <w:rFonts w:ascii="Times New Roman" w:hAnsi="Times New Roman" w:cs="Times New Roman"/>
          <w:sz w:val="28"/>
          <w:szCs w:val="28"/>
        </w:rPr>
      </w:pPr>
      <w:r>
        <w:rPr>
          <w:rFonts w:ascii="Times New Roman" w:hAnsi="Times New Roman" w:cs="Times New Roman"/>
          <w:sz w:val="28"/>
          <w:szCs w:val="28"/>
        </w:rPr>
        <w:t>@media (max-width: 300px){</w:t>
      </w:r>
    </w:p>
    <w:p w14:paraId="046AB24E">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body{</w:t>
      </w:r>
    </w:p>
    <w:p w14:paraId="3733E8CE">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background-color: lightgreen;</w:t>
      </w:r>
    </w:p>
    <w:p w14:paraId="299C62A4">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14:paraId="3CA573E7">
      <w:pPr>
        <w:spacing w:line="360" w:lineRule="auto"/>
        <w:rPr>
          <w:rFonts w:ascii="Times New Roman" w:hAnsi="Times New Roman" w:cs="Times New Roman"/>
          <w:sz w:val="28"/>
          <w:szCs w:val="28"/>
        </w:rPr>
      </w:pPr>
      <w:r>
        <w:rPr>
          <w:rFonts w:ascii="Times New Roman" w:hAnsi="Times New Roman" w:cs="Times New Roman"/>
          <w:sz w:val="28"/>
          <w:szCs w:val="28"/>
        </w:rPr>
        <w:t>}</w:t>
      </w:r>
    </w:p>
    <w:p w14:paraId="087DF3C9">
      <w:pPr>
        <w:spacing w:line="360" w:lineRule="auto"/>
        <w:rPr>
          <w:rFonts w:ascii="Times New Roman" w:hAnsi="Times New Roman" w:cs="Times New Roman"/>
          <w:sz w:val="28"/>
          <w:szCs w:val="28"/>
        </w:rPr>
      </w:pPr>
    </w:p>
    <w:p w14:paraId="3AC1AF38">
      <w:pPr>
        <w:tabs>
          <w:tab w:val="left" w:pos="851"/>
        </w:tabs>
        <w:spacing w:line="360" w:lineRule="auto"/>
        <w:rPr>
          <w:rFonts w:ascii="Times New Roman" w:hAnsi="Times New Roman" w:cs="Times New Roman"/>
          <w:b/>
          <w:bCs/>
          <w:sz w:val="28"/>
          <w:szCs w:val="28"/>
        </w:rPr>
      </w:pPr>
      <w:r>
        <w:rPr>
          <w:rFonts w:ascii="Times New Roman" w:hAnsi="Times New Roman" w:cs="Times New Roman"/>
          <w:b/>
          <w:bCs/>
          <w:sz w:val="28"/>
          <w:szCs w:val="28"/>
        </w:rPr>
        <w:t>POSITIONING IN CSS</w:t>
      </w:r>
    </w:p>
    <w:p w14:paraId="2B76F014">
      <w:pPr>
        <w:tabs>
          <w:tab w:val="left" w:pos="851"/>
        </w:tabs>
        <w:spacing w:line="360" w:lineRule="auto"/>
        <w:rPr>
          <w:rFonts w:ascii="Times New Roman" w:hAnsi="Times New Roman" w:cs="Times New Roman"/>
          <w:b/>
          <w:bCs/>
          <w:sz w:val="28"/>
          <w:szCs w:val="28"/>
        </w:rPr>
      </w:pPr>
    </w:p>
    <w:p w14:paraId="4E1E80FD">
      <w:pPr>
        <w:tabs>
          <w:tab w:val="left" w:pos="2747"/>
        </w:tabs>
        <w:spacing w:line="360" w:lineRule="auto"/>
        <w:rPr>
          <w:rFonts w:ascii="Times New Roman" w:hAnsi="Times New Roman" w:cs="Times New Roman"/>
          <w:b/>
          <w:bCs/>
          <w:sz w:val="28"/>
          <w:szCs w:val="28"/>
        </w:rPr>
      </w:pPr>
      <w:r>
        <w:rPr>
          <w:rFonts w:ascii="Times New Roman" w:hAnsi="Times New Roman" w:cs="Times New Roman"/>
          <w:b/>
          <w:bCs/>
          <w:sz w:val="28"/>
          <w:szCs w:val="28"/>
        </w:rPr>
        <w:t>1. Static</w:t>
      </w:r>
    </w:p>
    <w:p w14:paraId="493EE672">
      <w:pPr>
        <w:spacing w:line="360" w:lineRule="auto"/>
        <w:ind w:firstLine="720"/>
        <w:rPr>
          <w:rFonts w:ascii="Times New Roman" w:hAnsi="Times New Roman" w:cs="Times New Roman"/>
          <w:sz w:val="28"/>
          <w:szCs w:val="28"/>
        </w:rPr>
      </w:pPr>
      <w:r>
        <w:rPr>
          <w:rFonts w:ascii="Times New Roman" w:hAnsi="Times New Roman" w:cs="Times New Roman"/>
          <w:sz w:val="28"/>
          <w:szCs w:val="28"/>
        </w:rPr>
        <w:t>Static refers to the default position for all elements. It is used when we don’t need any special positioning.</w:t>
      </w:r>
    </w:p>
    <w:p w14:paraId="34F71918">
      <w:pPr>
        <w:tabs>
          <w:tab w:val="left" w:pos="2747"/>
        </w:tabs>
        <w:spacing w:line="360" w:lineRule="auto"/>
        <w:rPr>
          <w:rFonts w:ascii="Times New Roman" w:hAnsi="Times New Roman" w:cs="Times New Roman"/>
          <w:sz w:val="28"/>
          <w:szCs w:val="28"/>
        </w:rPr>
      </w:pPr>
      <w:r>
        <w:rPr>
          <w:rFonts w:ascii="Times New Roman" w:hAnsi="Times New Roman" w:cs="Times New Roman"/>
          <w:sz w:val="28"/>
          <w:szCs w:val="28"/>
        </w:rPr>
        <w:t>Real life Example:</w:t>
      </w:r>
    </w:p>
    <w:p w14:paraId="6BB641D8">
      <w:pPr>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People standing in a queue.</w:t>
      </w:r>
    </w:p>
    <w:p w14:paraId="1C89C147">
      <w:pPr>
        <w:tabs>
          <w:tab w:val="left" w:pos="2747"/>
        </w:tabs>
        <w:spacing w:line="360" w:lineRule="auto"/>
        <w:rPr>
          <w:rFonts w:ascii="Times New Roman" w:hAnsi="Times New Roman" w:cs="Times New Roman"/>
          <w:b/>
          <w:bCs/>
          <w:sz w:val="28"/>
          <w:szCs w:val="28"/>
        </w:rPr>
      </w:pPr>
    </w:p>
    <w:p w14:paraId="16A14B76">
      <w:pPr>
        <w:tabs>
          <w:tab w:val="left" w:pos="2747"/>
        </w:tabs>
        <w:spacing w:line="360" w:lineRule="auto"/>
        <w:rPr>
          <w:rFonts w:ascii="Times New Roman" w:hAnsi="Times New Roman" w:cs="Times New Roman"/>
          <w:b/>
          <w:bCs/>
          <w:sz w:val="28"/>
          <w:szCs w:val="28"/>
        </w:rPr>
      </w:pPr>
      <w:r>
        <w:rPr>
          <w:rFonts w:ascii="Times New Roman" w:hAnsi="Times New Roman" w:cs="Times New Roman"/>
          <w:b/>
          <w:bCs/>
          <w:sz w:val="28"/>
          <w:szCs w:val="28"/>
        </w:rPr>
        <w:t>2. Relative</w:t>
      </w:r>
    </w:p>
    <w:p w14:paraId="53754A25">
      <w:pPr>
        <w:tabs>
          <w:tab w:val="left" w:pos="709"/>
        </w:tabs>
        <w:spacing w:line="360" w:lineRule="auto"/>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Relative refers to the normal position however we can slightly move it with the help of top, bottom, left, right. They are used for small adjustments.</w:t>
      </w:r>
    </w:p>
    <w:p w14:paraId="21E2EE62">
      <w:pPr>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Real life Example:</w:t>
      </w:r>
    </w:p>
    <w:p w14:paraId="14B22D44">
      <w:pPr>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 painting tilted on a wall for style.</w:t>
      </w:r>
    </w:p>
    <w:p w14:paraId="772C14EB">
      <w:pPr>
        <w:tabs>
          <w:tab w:val="left" w:pos="709"/>
        </w:tabs>
        <w:spacing w:line="360" w:lineRule="auto"/>
        <w:rPr>
          <w:rFonts w:ascii="Times New Roman" w:hAnsi="Times New Roman" w:cs="Times New Roman"/>
          <w:b/>
          <w:bCs/>
          <w:sz w:val="28"/>
          <w:szCs w:val="28"/>
        </w:rPr>
      </w:pPr>
    </w:p>
    <w:p w14:paraId="61DAB252">
      <w:pPr>
        <w:tabs>
          <w:tab w:val="left" w:pos="709"/>
        </w:tabs>
        <w:spacing w:line="360" w:lineRule="auto"/>
        <w:rPr>
          <w:rFonts w:ascii="Times New Roman" w:hAnsi="Times New Roman" w:cs="Times New Roman"/>
          <w:b/>
          <w:bCs/>
          <w:sz w:val="28"/>
          <w:szCs w:val="28"/>
        </w:rPr>
      </w:pPr>
      <w:r>
        <w:rPr>
          <w:rFonts w:ascii="Times New Roman" w:hAnsi="Times New Roman" w:cs="Times New Roman"/>
          <w:b/>
          <w:bCs/>
          <w:sz w:val="28"/>
          <w:szCs w:val="28"/>
        </w:rPr>
        <w:t>3. Absolute</w:t>
      </w:r>
    </w:p>
    <w:p w14:paraId="2C802F09">
      <w:pPr>
        <w:tabs>
          <w:tab w:val="left" w:pos="709"/>
        </w:tabs>
        <w:spacing w:line="360" w:lineRule="auto"/>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Absolute refers to the nearest positioned element. It uses top, bottom, left, right for its movement with respect to the nearest positioned element.</w:t>
      </w:r>
    </w:p>
    <w:p w14:paraId="64EC324D">
      <w:pPr>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Real life Example:</w:t>
      </w:r>
    </w:p>
    <w:p w14:paraId="78CE4842">
      <w:pPr>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 balloon tied to a cart, moves along with the cart. Here, the cart is the relative positioned element.</w:t>
      </w:r>
    </w:p>
    <w:p w14:paraId="07F0E442">
      <w:pPr>
        <w:tabs>
          <w:tab w:val="left" w:pos="709"/>
        </w:tabs>
        <w:spacing w:line="360" w:lineRule="auto"/>
        <w:rPr>
          <w:rFonts w:ascii="Times New Roman" w:hAnsi="Times New Roman" w:cs="Times New Roman"/>
          <w:sz w:val="28"/>
          <w:szCs w:val="28"/>
        </w:rPr>
      </w:pPr>
    </w:p>
    <w:p w14:paraId="207C3A51">
      <w:pPr>
        <w:tabs>
          <w:tab w:val="left" w:pos="709"/>
        </w:tabs>
        <w:spacing w:line="360" w:lineRule="auto"/>
        <w:rPr>
          <w:rFonts w:ascii="Times New Roman" w:hAnsi="Times New Roman" w:cs="Times New Roman"/>
          <w:b/>
          <w:bCs/>
          <w:sz w:val="28"/>
          <w:szCs w:val="28"/>
        </w:rPr>
      </w:pPr>
    </w:p>
    <w:p w14:paraId="55993086">
      <w:pPr>
        <w:tabs>
          <w:tab w:val="left" w:pos="709"/>
        </w:tabs>
        <w:spacing w:line="360" w:lineRule="auto"/>
        <w:rPr>
          <w:rFonts w:ascii="Times New Roman" w:hAnsi="Times New Roman" w:cs="Times New Roman"/>
          <w:b/>
          <w:bCs/>
          <w:sz w:val="28"/>
          <w:szCs w:val="28"/>
        </w:rPr>
      </w:pPr>
    </w:p>
    <w:p w14:paraId="070B23D6">
      <w:pPr>
        <w:tabs>
          <w:tab w:val="left" w:pos="709"/>
        </w:tabs>
        <w:spacing w:line="360" w:lineRule="auto"/>
        <w:rPr>
          <w:rFonts w:ascii="Times New Roman" w:hAnsi="Times New Roman" w:cs="Times New Roman"/>
          <w:b/>
          <w:bCs/>
          <w:sz w:val="28"/>
          <w:szCs w:val="28"/>
        </w:rPr>
      </w:pPr>
      <w:r>
        <w:rPr>
          <w:rFonts w:ascii="Times New Roman" w:hAnsi="Times New Roman" w:cs="Times New Roman"/>
          <w:b/>
          <w:bCs/>
          <w:sz w:val="28"/>
          <w:szCs w:val="28"/>
        </w:rPr>
        <w:t>4. Fixed</w:t>
      </w:r>
    </w:p>
    <w:p w14:paraId="0F8C0B5E">
      <w:pPr>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It is always positioned relative to the screen. It doesn’t move even when the page is scrolled.</w:t>
      </w:r>
    </w:p>
    <w:p w14:paraId="7394CAD9">
      <w:pPr>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Real life Example:</w:t>
      </w:r>
    </w:p>
    <w:p w14:paraId="20B9DCC8">
      <w:pPr>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 sticky note stuck to the book, it always stays in the same position.</w:t>
      </w:r>
    </w:p>
    <w:p w14:paraId="1A892938">
      <w:pPr>
        <w:tabs>
          <w:tab w:val="left" w:pos="709"/>
        </w:tabs>
        <w:spacing w:line="360" w:lineRule="auto"/>
        <w:rPr>
          <w:rFonts w:ascii="Times New Roman" w:hAnsi="Times New Roman" w:cs="Times New Roman"/>
          <w:b/>
          <w:bCs/>
          <w:sz w:val="28"/>
          <w:szCs w:val="28"/>
        </w:rPr>
      </w:pPr>
    </w:p>
    <w:p w14:paraId="3FEF8F62">
      <w:pPr>
        <w:tabs>
          <w:tab w:val="left" w:pos="709"/>
        </w:tabs>
        <w:spacing w:line="360" w:lineRule="auto"/>
        <w:rPr>
          <w:rFonts w:ascii="Times New Roman" w:hAnsi="Times New Roman" w:cs="Times New Roman"/>
          <w:b/>
          <w:bCs/>
          <w:sz w:val="28"/>
          <w:szCs w:val="28"/>
        </w:rPr>
      </w:pPr>
      <w:r>
        <w:rPr>
          <w:rFonts w:ascii="Times New Roman" w:hAnsi="Times New Roman" w:cs="Times New Roman"/>
          <w:b/>
          <w:bCs/>
          <w:sz w:val="28"/>
          <w:szCs w:val="28"/>
        </w:rPr>
        <w:t>5. Sticky</w:t>
      </w:r>
    </w:p>
    <w:p w14:paraId="2D0AC736">
      <w:pPr>
        <w:tabs>
          <w:tab w:val="left" w:pos="709"/>
        </w:tabs>
        <w:spacing w:line="360" w:lineRule="auto"/>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It is the combination of relative and fixed. At first, its relative but when it reaches a certain point it acts as fixed.</w:t>
      </w:r>
    </w:p>
    <w:p w14:paraId="2D232935">
      <w:pPr>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Real life Example:</w:t>
      </w:r>
    </w:p>
    <w:p w14:paraId="60F3489E">
      <w:pPr>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In a bus, first we’re walking (relative), but when the bus moves you grab a handle (fixed).</w:t>
      </w:r>
    </w:p>
    <w:p w14:paraId="36B56EE9">
      <w:pPr>
        <w:tabs>
          <w:tab w:val="left" w:pos="709"/>
        </w:tabs>
        <w:spacing w:line="360" w:lineRule="auto"/>
        <w:rPr>
          <w:rFonts w:ascii="Times New Roman" w:hAnsi="Times New Roman" w:cs="Times New Roman"/>
          <w:sz w:val="28"/>
          <w:szCs w:val="28"/>
        </w:rPr>
      </w:pPr>
    </w:p>
    <w:p w14:paraId="1B2EC0DB">
      <w:pPr>
        <w:tabs>
          <w:tab w:val="left" w:pos="709"/>
        </w:tabs>
        <w:spacing w:line="360" w:lineRule="auto"/>
        <w:rPr>
          <w:rFonts w:ascii="Times New Roman" w:hAnsi="Times New Roman" w:cs="Times New Roman"/>
          <w:b/>
          <w:bCs/>
          <w:sz w:val="28"/>
          <w:szCs w:val="28"/>
        </w:rPr>
      </w:pPr>
      <w:r>
        <w:rPr>
          <w:rFonts w:ascii="Times New Roman" w:hAnsi="Times New Roman" w:cs="Times New Roman"/>
          <w:b/>
          <w:bCs/>
          <w:sz w:val="28"/>
          <w:szCs w:val="28"/>
        </w:rPr>
        <w:t>FLEXBOX</w:t>
      </w:r>
    </w:p>
    <w:p w14:paraId="69F1B1E6">
      <w:pPr>
        <w:tabs>
          <w:tab w:val="left" w:pos="709"/>
        </w:tabs>
        <w:spacing w:line="360" w:lineRule="auto"/>
        <w:rPr>
          <w:rFonts w:ascii="Times New Roman" w:hAnsi="Times New Roman" w:cs="Times New Roman"/>
          <w:b/>
          <w:bCs/>
          <w:sz w:val="28"/>
          <w:szCs w:val="28"/>
        </w:rPr>
      </w:pPr>
    </w:p>
    <w:p w14:paraId="40AE7A0E">
      <w:pPr>
        <w:tabs>
          <w:tab w:val="left" w:pos="709"/>
        </w:tabs>
        <w:spacing w:line="360" w:lineRule="auto"/>
        <w:rPr>
          <w:rFonts w:ascii="Times New Roman" w:hAnsi="Times New Roman" w:cs="Times New Roman"/>
          <w:sz w:val="28"/>
          <w:szCs w:val="28"/>
        </w:rPr>
      </w:pPr>
      <w:r>
        <w:rPr>
          <w:rFonts w:ascii="Times New Roman" w:hAnsi="Times New Roman" w:cs="Times New Roman"/>
          <w:b/>
          <w:bCs/>
          <w:sz w:val="28"/>
          <w:szCs w:val="28"/>
        </w:rPr>
        <w:t>1.What is Flexbox?</w:t>
      </w:r>
    </w:p>
    <w:p w14:paraId="57C760FF">
      <w:pPr>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Flexbox is a special tool in CSS which is used to arrange items in rows and columns. It helps to align, space and position elements.</w:t>
      </w:r>
      <w:r>
        <w:rPr>
          <w:rFonts w:ascii="Times New Roman" w:hAnsi="Times New Roman" w:cs="Times New Roman"/>
          <w:sz w:val="28"/>
          <w:szCs w:val="28"/>
        </w:rPr>
        <w:tab/>
      </w:r>
    </w:p>
    <w:p w14:paraId="5F0681DB">
      <w:pPr>
        <w:tabs>
          <w:tab w:val="left" w:pos="709"/>
        </w:tabs>
        <w:spacing w:line="360" w:lineRule="auto"/>
        <w:rPr>
          <w:rFonts w:ascii="Times New Roman" w:hAnsi="Times New Roman" w:cs="Times New Roman"/>
          <w:b/>
          <w:bCs/>
          <w:sz w:val="28"/>
          <w:szCs w:val="28"/>
        </w:rPr>
      </w:pPr>
    </w:p>
    <w:p w14:paraId="02DB65F0">
      <w:pPr>
        <w:tabs>
          <w:tab w:val="left" w:pos="709"/>
        </w:tabs>
        <w:spacing w:line="360" w:lineRule="auto"/>
        <w:rPr>
          <w:rFonts w:ascii="Times New Roman" w:hAnsi="Times New Roman" w:cs="Times New Roman"/>
          <w:b/>
          <w:bCs/>
          <w:sz w:val="28"/>
          <w:szCs w:val="28"/>
        </w:rPr>
      </w:pPr>
      <w:r>
        <w:rPr>
          <w:rFonts w:ascii="Times New Roman" w:hAnsi="Times New Roman" w:cs="Times New Roman"/>
          <w:b/>
          <w:bCs/>
          <w:sz w:val="28"/>
          <w:szCs w:val="28"/>
        </w:rPr>
        <w:t>2. When and why to use it?</w:t>
      </w:r>
    </w:p>
    <w:p w14:paraId="3190566A">
      <w:pPr>
        <w:tabs>
          <w:tab w:val="left" w:pos="709"/>
        </w:tabs>
        <w:spacing w:line="360" w:lineRule="auto"/>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Flexbox is used when we want to arrange items either in rows or columns. To center and adjust elements according to our screen size. For easy alignment, sizing and responsive layout flexbox is used.</w:t>
      </w:r>
    </w:p>
    <w:p w14:paraId="1FD3E9CD">
      <w:pPr>
        <w:tabs>
          <w:tab w:val="left" w:pos="709"/>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3. Key properties (display: flex, justify-content, align-items, etc.)</w:t>
      </w:r>
    </w:p>
    <w:p w14:paraId="032D83AF">
      <w:pPr>
        <w:pStyle w:val="7"/>
        <w:numPr>
          <w:ilvl w:val="0"/>
          <w:numId w:val="5"/>
        </w:numPr>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display : flex</w:t>
      </w:r>
    </w:p>
    <w:p w14:paraId="4850B082">
      <w:pPr>
        <w:pStyle w:val="7"/>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It tells the container that we are using flexbox.</w:t>
      </w:r>
    </w:p>
    <w:p w14:paraId="5EE28662">
      <w:pPr>
        <w:pStyle w:val="7"/>
        <w:tabs>
          <w:tab w:val="left" w:pos="709"/>
        </w:tabs>
        <w:spacing w:line="360" w:lineRule="auto"/>
        <w:rPr>
          <w:rFonts w:ascii="Times New Roman" w:hAnsi="Times New Roman" w:cs="Times New Roman"/>
          <w:sz w:val="28"/>
          <w:szCs w:val="28"/>
        </w:rPr>
      </w:pPr>
    </w:p>
    <w:p w14:paraId="7AA9BD5B">
      <w:pPr>
        <w:pStyle w:val="7"/>
        <w:numPr>
          <w:ilvl w:val="0"/>
          <w:numId w:val="5"/>
        </w:numPr>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flex-direction</w:t>
      </w:r>
    </w:p>
    <w:p w14:paraId="31ACCDA5">
      <w:pPr>
        <w:tabs>
          <w:tab w:val="left" w:pos="709"/>
        </w:tabs>
        <w:spacing w:line="360" w:lineRule="auto"/>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It chooses whether the items go left-to-right (row) or top-to-bottom (column).</w:t>
      </w:r>
    </w:p>
    <w:p w14:paraId="1693BDB7">
      <w:pPr>
        <w:tabs>
          <w:tab w:val="left" w:pos="709"/>
        </w:tabs>
        <w:spacing w:line="360" w:lineRule="auto"/>
        <w:ind w:left="720"/>
        <w:rPr>
          <w:rFonts w:ascii="Times New Roman" w:hAnsi="Times New Roman" w:cs="Times New Roman"/>
          <w:sz w:val="28"/>
          <w:szCs w:val="28"/>
        </w:rPr>
      </w:pPr>
    </w:p>
    <w:p w14:paraId="1C0B8024">
      <w:pPr>
        <w:pStyle w:val="7"/>
        <w:numPr>
          <w:ilvl w:val="0"/>
          <w:numId w:val="5"/>
        </w:numPr>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justify-content</w:t>
      </w:r>
    </w:p>
    <w:p w14:paraId="4889F6F2">
      <w:pPr>
        <w:pStyle w:val="7"/>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Moves items side to side (horizontally).</w:t>
      </w:r>
    </w:p>
    <w:p w14:paraId="40F53B98">
      <w:pPr>
        <w:pStyle w:val="7"/>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flex-start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Items go to the left.</w:t>
      </w:r>
    </w:p>
    <w:p w14:paraId="3283814A">
      <w:pPr>
        <w:pStyle w:val="7"/>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center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Items go to the middle.</w:t>
      </w:r>
    </w:p>
    <w:p w14:paraId="17B22BAE">
      <w:pPr>
        <w:pStyle w:val="7"/>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flex-end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Items go to the right.</w:t>
      </w:r>
    </w:p>
    <w:p w14:paraId="5A5C2C73">
      <w:pPr>
        <w:pStyle w:val="7"/>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space-between</w:t>
      </w: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Provides equal space between items.</w:t>
      </w:r>
    </w:p>
    <w:p w14:paraId="79862809">
      <w:pPr>
        <w:pStyle w:val="7"/>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space-around</w:t>
      </w: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Provides space around each item.</w:t>
      </w:r>
    </w:p>
    <w:p w14:paraId="3F966737">
      <w:pPr>
        <w:tabs>
          <w:tab w:val="left" w:pos="709"/>
        </w:tabs>
        <w:spacing w:line="360" w:lineRule="auto"/>
        <w:rPr>
          <w:rFonts w:ascii="Times New Roman" w:hAnsi="Times New Roman" w:cs="Times New Roman"/>
          <w:sz w:val="28"/>
          <w:szCs w:val="28"/>
        </w:rPr>
      </w:pPr>
    </w:p>
    <w:p w14:paraId="30D53F6E">
      <w:pPr>
        <w:pStyle w:val="7"/>
        <w:numPr>
          <w:ilvl w:val="0"/>
          <w:numId w:val="5"/>
        </w:numPr>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align-items</w:t>
      </w:r>
    </w:p>
    <w:p w14:paraId="0FA476CF">
      <w:pPr>
        <w:pStyle w:val="7"/>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Moves items up and down (vertically).</w:t>
      </w:r>
    </w:p>
    <w:p w14:paraId="61A03142">
      <w:pPr>
        <w:pStyle w:val="7"/>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flex-start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Items go to the left.</w:t>
      </w:r>
    </w:p>
    <w:p w14:paraId="3DB860DA">
      <w:pPr>
        <w:pStyle w:val="7"/>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center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Items go to the middle.</w:t>
      </w:r>
    </w:p>
    <w:p w14:paraId="6CF2312E">
      <w:pPr>
        <w:pStyle w:val="7"/>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flex-end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Items go to the right.</w:t>
      </w:r>
    </w:p>
    <w:p w14:paraId="67A3AA65">
      <w:pPr>
        <w:pStyle w:val="7"/>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stretch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Items stretch to fill the space.</w:t>
      </w:r>
    </w:p>
    <w:p w14:paraId="2AD6A12F">
      <w:pPr>
        <w:pStyle w:val="7"/>
        <w:tabs>
          <w:tab w:val="left" w:pos="709"/>
        </w:tabs>
        <w:spacing w:line="360" w:lineRule="auto"/>
        <w:rPr>
          <w:rFonts w:ascii="Times New Roman" w:hAnsi="Times New Roman" w:cs="Times New Roman"/>
          <w:sz w:val="28"/>
          <w:szCs w:val="28"/>
        </w:rPr>
      </w:pPr>
    </w:p>
    <w:p w14:paraId="48AE938C">
      <w:pPr>
        <w:pStyle w:val="7"/>
        <w:tabs>
          <w:tab w:val="left" w:pos="709"/>
        </w:tabs>
        <w:spacing w:line="360" w:lineRule="auto"/>
        <w:rPr>
          <w:rFonts w:ascii="Times New Roman" w:hAnsi="Times New Roman" w:cs="Times New Roman"/>
          <w:sz w:val="28"/>
          <w:szCs w:val="28"/>
        </w:rPr>
      </w:pPr>
    </w:p>
    <w:p w14:paraId="2DB57B70">
      <w:pPr>
        <w:pStyle w:val="7"/>
        <w:tabs>
          <w:tab w:val="left" w:pos="709"/>
        </w:tabs>
        <w:spacing w:line="360" w:lineRule="auto"/>
        <w:rPr>
          <w:rFonts w:ascii="Times New Roman" w:hAnsi="Times New Roman" w:cs="Times New Roman"/>
          <w:sz w:val="28"/>
          <w:szCs w:val="28"/>
        </w:rPr>
      </w:pPr>
    </w:p>
    <w:p w14:paraId="6690A2F1">
      <w:pPr>
        <w:pStyle w:val="7"/>
        <w:tabs>
          <w:tab w:val="left" w:pos="709"/>
        </w:tabs>
        <w:spacing w:line="360" w:lineRule="auto"/>
        <w:rPr>
          <w:rFonts w:ascii="Times New Roman" w:hAnsi="Times New Roman" w:cs="Times New Roman"/>
          <w:sz w:val="28"/>
          <w:szCs w:val="28"/>
        </w:rPr>
      </w:pPr>
    </w:p>
    <w:p w14:paraId="5161EC71">
      <w:pPr>
        <w:tabs>
          <w:tab w:val="left" w:pos="709"/>
        </w:tabs>
        <w:spacing w:line="360" w:lineRule="auto"/>
        <w:rPr>
          <w:rFonts w:ascii="Times New Roman" w:hAnsi="Times New Roman" w:cs="Times New Roman"/>
          <w:b/>
          <w:bCs/>
          <w:sz w:val="28"/>
          <w:szCs w:val="28"/>
        </w:rPr>
      </w:pPr>
      <w:r>
        <w:rPr>
          <w:rFonts w:ascii="Times New Roman" w:hAnsi="Times New Roman" w:cs="Times New Roman"/>
          <w:b/>
          <w:bCs/>
          <w:sz w:val="28"/>
          <w:szCs w:val="28"/>
        </w:rPr>
        <w:t>CSS GRID</w:t>
      </w:r>
    </w:p>
    <w:p w14:paraId="3D18C9D3">
      <w:pPr>
        <w:tabs>
          <w:tab w:val="left" w:pos="709"/>
        </w:tabs>
        <w:spacing w:line="360" w:lineRule="auto"/>
        <w:rPr>
          <w:rFonts w:ascii="Times New Roman" w:hAnsi="Times New Roman" w:cs="Times New Roman"/>
          <w:b/>
          <w:bCs/>
          <w:sz w:val="28"/>
          <w:szCs w:val="28"/>
        </w:rPr>
      </w:pPr>
      <w:r>
        <w:rPr>
          <w:rFonts w:ascii="Times New Roman" w:hAnsi="Times New Roman" w:cs="Times New Roman"/>
          <w:b/>
          <w:bCs/>
          <w:sz w:val="28"/>
          <w:szCs w:val="28"/>
        </w:rPr>
        <w:t>1. What is Grid Layout?</w:t>
      </w:r>
    </w:p>
    <w:p w14:paraId="15D6343D">
      <w:pPr>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It is a two dimensional layout with rows and columns. It is used to create complex web layouts. </w:t>
      </w:r>
    </w:p>
    <w:p w14:paraId="2FF65752">
      <w:pPr>
        <w:tabs>
          <w:tab w:val="left" w:pos="709"/>
        </w:tabs>
        <w:spacing w:line="360" w:lineRule="auto"/>
        <w:rPr>
          <w:rFonts w:ascii="Times New Roman" w:hAnsi="Times New Roman" w:cs="Times New Roman"/>
          <w:sz w:val="28"/>
          <w:szCs w:val="28"/>
        </w:rPr>
      </w:pPr>
    </w:p>
    <w:p w14:paraId="40608F2A">
      <w:pPr>
        <w:tabs>
          <w:tab w:val="left" w:pos="709"/>
        </w:tabs>
        <w:spacing w:line="360" w:lineRule="auto"/>
        <w:rPr>
          <w:rFonts w:ascii="Times New Roman" w:hAnsi="Times New Roman" w:cs="Times New Roman"/>
          <w:b/>
          <w:bCs/>
          <w:sz w:val="28"/>
          <w:szCs w:val="28"/>
        </w:rPr>
      </w:pPr>
      <w:r>
        <w:rPr>
          <w:rFonts w:ascii="Times New Roman" w:hAnsi="Times New Roman" w:cs="Times New Roman"/>
          <w:b/>
          <w:bCs/>
          <w:sz w:val="28"/>
          <w:szCs w:val="28"/>
        </w:rPr>
        <w:t>2. Basic syntax and Use cases:</w:t>
      </w:r>
    </w:p>
    <w:p w14:paraId="68A0F4A7">
      <w:pPr>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Syntax:</w:t>
      </w:r>
    </w:p>
    <w:p w14:paraId="3074AD38">
      <w:pPr>
        <w:tabs>
          <w:tab w:val="left" w:pos="709"/>
        </w:tabs>
        <w:spacing w:line="360" w:lineRule="auto"/>
        <w:rPr>
          <w:rFonts w:ascii="Times New Roman" w:hAnsi="Times New Roman" w:cs="Times New Roman"/>
          <w:sz w:val="28"/>
          <w:szCs w:val="28"/>
        </w:rPr>
      </w:pPr>
      <w:r>
        <w:rPr>
          <w:rFonts w:ascii="Times New Roman" w:hAnsi="Times New Roman" w:cs="Times New Roman"/>
          <w:b/>
          <w:bCs/>
          <w:sz w:val="28"/>
          <w:szCs w:val="28"/>
        </w:rPr>
        <w:t>HTML</w:t>
      </w:r>
    </w:p>
    <w:p w14:paraId="3CE7F5BF">
      <w:pPr>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&lt;div class = “container”&gt;</w:t>
      </w:r>
    </w:p>
    <w:p w14:paraId="429B98A9">
      <w:pPr>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&lt;div&gt;1&lt;/div&gt;</w:t>
      </w:r>
    </w:p>
    <w:p w14:paraId="4159383F">
      <w:pPr>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&lt;div&gt;2&lt;/div&gt;</w:t>
      </w:r>
    </w:p>
    <w:p w14:paraId="51F73F98">
      <w:pPr>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&lt;/div&gt;</w:t>
      </w:r>
    </w:p>
    <w:p w14:paraId="5FD225F1">
      <w:pPr>
        <w:tabs>
          <w:tab w:val="left" w:pos="709"/>
        </w:tabs>
        <w:spacing w:line="360" w:lineRule="auto"/>
        <w:rPr>
          <w:rFonts w:ascii="Times New Roman" w:hAnsi="Times New Roman" w:cs="Times New Roman"/>
          <w:b/>
          <w:bCs/>
          <w:sz w:val="28"/>
          <w:szCs w:val="28"/>
        </w:rPr>
      </w:pPr>
      <w:r>
        <w:rPr>
          <w:rFonts w:ascii="Times New Roman" w:hAnsi="Times New Roman" w:cs="Times New Roman"/>
          <w:b/>
          <w:bCs/>
          <w:sz w:val="28"/>
          <w:szCs w:val="28"/>
        </w:rPr>
        <w:t>CSS</w:t>
      </w:r>
    </w:p>
    <w:p w14:paraId="30BC2D05">
      <w:pPr>
        <w:tabs>
          <w:tab w:val="left" w:pos="709"/>
        </w:tabs>
        <w:spacing w:line="360" w:lineRule="auto"/>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.container{</w:t>
      </w:r>
    </w:p>
    <w:p w14:paraId="33799242">
      <w:pPr>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display: grid;</w:t>
      </w:r>
    </w:p>
    <w:p w14:paraId="153A92F6">
      <w:pPr>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p>
    <w:p w14:paraId="0CBB55F2">
      <w:pPr>
        <w:tabs>
          <w:tab w:val="left" w:pos="709"/>
        </w:tabs>
        <w:spacing w:line="360" w:lineRule="auto"/>
        <w:rPr>
          <w:rFonts w:ascii="Times New Roman" w:hAnsi="Times New Roman" w:cs="Times New Roman"/>
          <w:b/>
          <w:bCs/>
          <w:sz w:val="28"/>
          <w:szCs w:val="28"/>
        </w:rPr>
      </w:pPr>
    </w:p>
    <w:p w14:paraId="6F854462">
      <w:pPr>
        <w:tabs>
          <w:tab w:val="left" w:pos="709"/>
        </w:tabs>
        <w:spacing w:line="360" w:lineRule="auto"/>
        <w:rPr>
          <w:rFonts w:ascii="Times New Roman" w:hAnsi="Times New Roman" w:cs="Times New Roman"/>
          <w:b/>
          <w:bCs/>
          <w:sz w:val="28"/>
          <w:szCs w:val="28"/>
        </w:rPr>
      </w:pPr>
      <w:r>
        <w:rPr>
          <w:rFonts w:ascii="Times New Roman" w:hAnsi="Times New Roman" w:cs="Times New Roman"/>
          <w:b/>
          <w:bCs/>
          <w:sz w:val="28"/>
          <w:szCs w:val="28"/>
        </w:rPr>
        <w:t>Use Cases:</w:t>
      </w:r>
    </w:p>
    <w:p w14:paraId="11E66A64">
      <w:pPr>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They are used in</w:t>
      </w:r>
    </w:p>
    <w:p w14:paraId="36D38036">
      <w:pPr>
        <w:pStyle w:val="7"/>
        <w:numPr>
          <w:ilvl w:val="0"/>
          <w:numId w:val="6"/>
        </w:numPr>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Photo galleries</w:t>
      </w:r>
    </w:p>
    <w:p w14:paraId="43ABE055">
      <w:pPr>
        <w:pStyle w:val="7"/>
        <w:numPr>
          <w:ilvl w:val="0"/>
          <w:numId w:val="6"/>
        </w:numPr>
        <w:tabs>
          <w:tab w:val="left" w:pos="709"/>
        </w:tabs>
        <w:spacing w:line="360" w:lineRule="auto"/>
        <w:rPr>
          <w:rFonts w:ascii="Times New Roman" w:hAnsi="Times New Roman" w:cs="Times New Roman"/>
          <w:sz w:val="28"/>
          <w:szCs w:val="28"/>
        </w:rPr>
      </w:pPr>
      <w:r>
        <w:rPr>
          <w:rFonts w:ascii="Times New Roman" w:hAnsi="Times New Roman" w:cs="Times New Roman"/>
          <w:sz w:val="28"/>
          <w:szCs w:val="28"/>
        </w:rPr>
        <w:t>Dashboards &amp; Webpage layouts.</w:t>
      </w:r>
    </w:p>
    <w:p w14:paraId="4199D157">
      <w:pPr>
        <w:tabs>
          <w:tab w:val="left" w:pos="709"/>
        </w:tabs>
        <w:spacing w:line="360" w:lineRule="auto"/>
        <w:rPr>
          <w:rFonts w:ascii="Times New Roman" w:hAnsi="Times New Roman" w:cs="Times New Roman"/>
          <w:b/>
          <w:bCs/>
          <w:sz w:val="28"/>
          <w:szCs w:val="28"/>
        </w:rPr>
      </w:pPr>
      <w:r>
        <w:rPr>
          <w:rFonts w:ascii="Times New Roman" w:hAnsi="Times New Roman" w:cs="Times New Roman"/>
          <w:b/>
          <w:bCs/>
          <w:sz w:val="28"/>
          <w:szCs w:val="28"/>
        </w:rPr>
        <w:t>3. Difference between Flexbox and Grid?</w:t>
      </w:r>
      <w:r>
        <w:rPr>
          <w:rFonts w:ascii="Times New Roman" w:hAnsi="Times New Roman" w:cs="Times New Roman"/>
          <w:b/>
          <w:bCs/>
          <w:sz w:val="28"/>
          <w:szCs w:val="28"/>
        </w:rPr>
        <w:br w:type="textWrapping"/>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2895CE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109F2A09">
            <w:pPr>
              <w:tabs>
                <w:tab w:val="left" w:pos="709"/>
              </w:tabs>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Flexbox</w:t>
            </w:r>
          </w:p>
        </w:tc>
        <w:tc>
          <w:tcPr>
            <w:tcW w:w="4508" w:type="dxa"/>
          </w:tcPr>
          <w:p w14:paraId="593C58F7">
            <w:pPr>
              <w:tabs>
                <w:tab w:val="left" w:pos="709"/>
              </w:tabs>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Grid</w:t>
            </w:r>
          </w:p>
        </w:tc>
      </w:tr>
      <w:tr w14:paraId="5291EF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73AC3778">
            <w:pPr>
              <w:pStyle w:val="7"/>
              <w:numPr>
                <w:ilvl w:val="0"/>
                <w:numId w:val="7"/>
              </w:numPr>
              <w:tabs>
                <w:tab w:val="left" w:pos="709"/>
              </w:tabs>
              <w:spacing w:after="0" w:line="360" w:lineRule="auto"/>
              <w:rPr>
                <w:rFonts w:ascii="Times New Roman" w:hAnsi="Times New Roman" w:cs="Times New Roman"/>
                <w:sz w:val="28"/>
                <w:szCs w:val="28"/>
              </w:rPr>
            </w:pPr>
            <w:r>
              <w:rPr>
                <w:rFonts w:ascii="Times New Roman" w:hAnsi="Times New Roman" w:cs="Times New Roman"/>
                <w:sz w:val="28"/>
                <w:szCs w:val="28"/>
              </w:rPr>
              <w:t>Flexbox is a one dimensional layout model.</w:t>
            </w:r>
          </w:p>
          <w:p w14:paraId="2C2468CA">
            <w:pPr>
              <w:pStyle w:val="7"/>
              <w:numPr>
                <w:ilvl w:val="0"/>
                <w:numId w:val="7"/>
              </w:numPr>
              <w:tabs>
                <w:tab w:val="left" w:pos="709"/>
              </w:tabs>
              <w:spacing w:after="0" w:line="360" w:lineRule="auto"/>
              <w:rPr>
                <w:rFonts w:ascii="Times New Roman" w:hAnsi="Times New Roman" w:cs="Times New Roman"/>
                <w:sz w:val="28"/>
                <w:szCs w:val="28"/>
              </w:rPr>
            </w:pPr>
            <w:r>
              <w:rPr>
                <w:rFonts w:ascii="Times New Roman" w:hAnsi="Times New Roman" w:cs="Times New Roman"/>
                <w:sz w:val="28"/>
                <w:szCs w:val="28"/>
              </w:rPr>
              <w:t>Either horizontal or vertical.</w:t>
            </w:r>
          </w:p>
          <w:p w14:paraId="7D9FED55">
            <w:pPr>
              <w:pStyle w:val="7"/>
              <w:numPr>
                <w:ilvl w:val="0"/>
                <w:numId w:val="7"/>
              </w:numPr>
              <w:tabs>
                <w:tab w:val="left" w:pos="709"/>
              </w:tabs>
              <w:spacing w:after="0" w:line="360" w:lineRule="auto"/>
              <w:rPr>
                <w:rFonts w:ascii="Times New Roman" w:hAnsi="Times New Roman" w:cs="Times New Roman"/>
                <w:sz w:val="28"/>
                <w:szCs w:val="28"/>
              </w:rPr>
            </w:pPr>
            <w:r>
              <w:rPr>
                <w:rFonts w:ascii="Times New Roman" w:hAnsi="Times New Roman" w:cs="Times New Roman"/>
                <w:sz w:val="28"/>
                <w:szCs w:val="28"/>
              </w:rPr>
              <w:t>Simple layouts.</w:t>
            </w:r>
          </w:p>
          <w:p w14:paraId="148D582A">
            <w:pPr>
              <w:pStyle w:val="7"/>
              <w:numPr>
                <w:ilvl w:val="0"/>
                <w:numId w:val="7"/>
              </w:numPr>
              <w:tabs>
                <w:tab w:val="left" w:pos="709"/>
              </w:tabs>
              <w:spacing w:after="0" w:line="360" w:lineRule="auto"/>
              <w:rPr>
                <w:rFonts w:ascii="Times New Roman" w:hAnsi="Times New Roman" w:cs="Times New Roman"/>
                <w:sz w:val="28"/>
                <w:szCs w:val="28"/>
              </w:rPr>
            </w:pPr>
            <w:r>
              <w:rPr>
                <w:rFonts w:ascii="Times New Roman" w:hAnsi="Times New Roman" w:cs="Times New Roman"/>
                <w:sz w:val="28"/>
                <w:szCs w:val="28"/>
              </w:rPr>
              <w:t>Nesting is possible but complex.</w:t>
            </w:r>
          </w:p>
        </w:tc>
        <w:tc>
          <w:tcPr>
            <w:tcW w:w="4508" w:type="dxa"/>
          </w:tcPr>
          <w:p w14:paraId="2CF600DB">
            <w:pPr>
              <w:pStyle w:val="7"/>
              <w:numPr>
                <w:ilvl w:val="0"/>
                <w:numId w:val="7"/>
              </w:numPr>
              <w:tabs>
                <w:tab w:val="left" w:pos="709"/>
              </w:tabs>
              <w:spacing w:after="0" w:line="360" w:lineRule="auto"/>
              <w:rPr>
                <w:rFonts w:ascii="Times New Roman" w:hAnsi="Times New Roman" w:cs="Times New Roman"/>
                <w:sz w:val="28"/>
                <w:szCs w:val="28"/>
              </w:rPr>
            </w:pPr>
            <w:r>
              <w:rPr>
                <w:rFonts w:ascii="Times New Roman" w:hAnsi="Times New Roman" w:cs="Times New Roman"/>
                <w:sz w:val="28"/>
                <w:szCs w:val="28"/>
              </w:rPr>
              <w:t>Grid is a two dimensional layout model.</w:t>
            </w:r>
          </w:p>
          <w:p w14:paraId="6EE00895">
            <w:pPr>
              <w:pStyle w:val="7"/>
              <w:numPr>
                <w:ilvl w:val="0"/>
                <w:numId w:val="7"/>
              </w:numPr>
              <w:tabs>
                <w:tab w:val="left" w:pos="709"/>
              </w:tabs>
              <w:spacing w:after="0" w:line="360" w:lineRule="auto"/>
              <w:rPr>
                <w:rFonts w:ascii="Times New Roman" w:hAnsi="Times New Roman" w:cs="Times New Roman"/>
                <w:sz w:val="28"/>
                <w:szCs w:val="28"/>
              </w:rPr>
            </w:pPr>
            <w:r>
              <w:rPr>
                <w:rFonts w:ascii="Times New Roman" w:hAnsi="Times New Roman" w:cs="Times New Roman"/>
                <w:sz w:val="28"/>
                <w:szCs w:val="28"/>
              </w:rPr>
              <w:t>Both horizontal or vertical.</w:t>
            </w:r>
          </w:p>
          <w:p w14:paraId="1E89F8FB">
            <w:pPr>
              <w:pStyle w:val="7"/>
              <w:numPr>
                <w:ilvl w:val="0"/>
                <w:numId w:val="7"/>
              </w:numPr>
              <w:tabs>
                <w:tab w:val="left" w:pos="709"/>
              </w:tabs>
              <w:spacing w:after="0" w:line="360" w:lineRule="auto"/>
              <w:rPr>
                <w:rFonts w:ascii="Times New Roman" w:hAnsi="Times New Roman" w:cs="Times New Roman"/>
                <w:sz w:val="28"/>
                <w:szCs w:val="28"/>
              </w:rPr>
            </w:pPr>
            <w:r>
              <w:rPr>
                <w:rFonts w:ascii="Times New Roman" w:hAnsi="Times New Roman" w:cs="Times New Roman"/>
                <w:sz w:val="28"/>
                <w:szCs w:val="28"/>
              </w:rPr>
              <w:t>Complex layouts.</w:t>
            </w:r>
          </w:p>
          <w:p w14:paraId="06CB7C38">
            <w:pPr>
              <w:pStyle w:val="7"/>
              <w:numPr>
                <w:ilvl w:val="0"/>
                <w:numId w:val="7"/>
              </w:numPr>
              <w:tabs>
                <w:tab w:val="left" w:pos="709"/>
              </w:tabs>
              <w:spacing w:after="0" w:line="360" w:lineRule="auto"/>
              <w:rPr>
                <w:rFonts w:ascii="Times New Roman" w:hAnsi="Times New Roman" w:cs="Times New Roman"/>
                <w:sz w:val="28"/>
                <w:szCs w:val="28"/>
              </w:rPr>
            </w:pPr>
            <w:r>
              <w:rPr>
                <w:rFonts w:ascii="Times New Roman" w:hAnsi="Times New Roman" w:cs="Times New Roman"/>
                <w:sz w:val="28"/>
                <w:szCs w:val="28"/>
              </w:rPr>
              <w:t>Supports nesting grids.</w:t>
            </w:r>
          </w:p>
        </w:tc>
      </w:tr>
    </w:tbl>
    <w:p w14:paraId="17A9CF88">
      <w:pPr>
        <w:tabs>
          <w:tab w:val="left" w:pos="709"/>
        </w:tabs>
        <w:spacing w:line="360" w:lineRule="auto"/>
        <w:rPr>
          <w:rFonts w:ascii="Times New Roman" w:hAnsi="Times New Roman" w:cs="Times New Roman"/>
          <w:sz w:val="28"/>
          <w:szCs w:val="28"/>
        </w:rPr>
      </w:pPr>
    </w:p>
    <w:p w14:paraId="1370E8BC">
      <w:pPr>
        <w:tabs>
          <w:tab w:val="left" w:pos="2747"/>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2D7F7D64">
      <w:pPr>
        <w:tabs>
          <w:tab w:val="left" w:pos="2747"/>
        </w:tabs>
        <w:spacing w:line="360" w:lineRule="auto"/>
        <w:rPr>
          <w:rFonts w:ascii="Times New Roman" w:hAnsi="Times New Roman" w:cs="Times New Roman"/>
          <w:b/>
          <w:bCs/>
          <w:sz w:val="28"/>
          <w:szCs w:val="28"/>
        </w:rPr>
      </w:pPr>
    </w:p>
    <w:p w14:paraId="21D9ED43">
      <w:pPr>
        <w:tabs>
          <w:tab w:val="left" w:pos="2747"/>
        </w:tabs>
        <w:spacing w:line="360" w:lineRule="auto"/>
        <w:rPr>
          <w:rFonts w:ascii="Times New Roman" w:hAnsi="Times New Roman" w:cs="Times New Roman"/>
          <w:b/>
          <w:bCs/>
          <w:sz w:val="28"/>
          <w:szCs w:val="28"/>
        </w:rPr>
      </w:pPr>
    </w:p>
    <w:p w14:paraId="7E18C40A">
      <w:pPr>
        <w:tabs>
          <w:tab w:val="left" w:pos="2747"/>
        </w:tabs>
        <w:spacing w:line="360" w:lineRule="auto"/>
        <w:rPr>
          <w:rFonts w:ascii="Times New Roman" w:hAnsi="Times New Roman" w:cs="Times New Roman"/>
          <w:sz w:val="28"/>
          <w:szCs w:val="28"/>
        </w:rPr>
      </w:pPr>
      <w:r>
        <w:rPr>
          <w:rFonts w:ascii="Times New Roman" w:hAnsi="Times New Roman" w:cs="Times New Roman"/>
          <w:b/>
          <w:bCs/>
          <w:sz w:val="28"/>
          <w:szCs w:val="28"/>
        </w:rPr>
        <w:tab/>
      </w:r>
    </w:p>
    <w:sectPr>
      <w:pgSz w:w="11906" w:h="16838"/>
      <w:pgMar w:top="1440" w:right="1440" w:bottom="1440" w:left="1440" w:header="709" w:footer="709" w:gutter="0"/>
      <w:pgBorders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0000001"/>
    <w:multiLevelType w:val="multilevel"/>
    <w:tmpl w:val="000000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3"/>
    <w:multiLevelType w:val="multilevel"/>
    <w:tmpl w:val="00000003"/>
    <w:lvl w:ilvl="0" w:tentative="0">
      <w:start w:val="1"/>
      <w:numFmt w:val="bullet"/>
      <w:lvlText w:val=""/>
      <w:lvlJc w:val="left"/>
      <w:pPr>
        <w:ind w:left="786" w:hanging="360"/>
      </w:pPr>
      <w:rPr>
        <w:rFonts w:hint="default" w:ascii="Symbol" w:hAnsi="Symbol"/>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3">
    <w:nsid w:val="00000004"/>
    <w:multiLevelType w:val="multilevel"/>
    <w:tmpl w:val="000000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0000007"/>
    <w:multiLevelType w:val="multilevel"/>
    <w:tmpl w:val="0000000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00000008"/>
    <w:multiLevelType w:val="multilevel"/>
    <w:tmpl w:val="000000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000000A"/>
    <w:multiLevelType w:val="multilevel"/>
    <w:tmpl w:val="0000000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4"/>
  </w:num>
  <w:num w:numId="2">
    <w:abstractNumId w:val="6"/>
  </w:num>
  <w:num w:numId="3">
    <w:abstractNumId w:val="5"/>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AA06214"/>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Arial"/>
      <w:sz w:val="22"/>
      <w:szCs w:val="22"/>
      <w:lang w:val="en-IN" w:eastAsia="en-US" w:bidi="ar-SA"/>
    </w:rPr>
  </w:style>
  <w:style w:type="character" w:default="1" w:styleId="2">
    <w:name w:val="Default Paragraph Font"/>
    <w:uiPriority w:val="1"/>
  </w:style>
  <w:style w:type="table" w:default="1" w:styleId="3">
    <w:name w:val="Normal Table"/>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Title"/>
    <w:basedOn w:val="1"/>
    <w:next w:val="1"/>
    <w:link w:val="6"/>
    <w:qFormat/>
    <w:uiPriority w:val="10"/>
    <w:pPr>
      <w:spacing w:after="0" w:line="240" w:lineRule="auto"/>
      <w:contextualSpacing/>
    </w:pPr>
    <w:rPr>
      <w:rFonts w:ascii="Calibri Light" w:hAnsi="Calibri Light" w:eastAsia="SimSun" w:cs="Times New Roman"/>
      <w:spacing w:val="-10"/>
      <w:kern w:val="28"/>
      <w:sz w:val="56"/>
      <w:szCs w:val="56"/>
    </w:rPr>
  </w:style>
  <w:style w:type="character" w:customStyle="1" w:styleId="6">
    <w:name w:val="Title Char_ce5442d3-8c38-4c0d-ac3d-ece27cccf100"/>
    <w:basedOn w:val="2"/>
    <w:link w:val="5"/>
    <w:uiPriority w:val="10"/>
    <w:rPr>
      <w:rFonts w:ascii="Calibri Light" w:hAnsi="Calibri Light" w:eastAsia="SimSun" w:cs="Times New Roman"/>
      <w:spacing w:val="-10"/>
      <w:kern w:val="28"/>
      <w:sz w:val="56"/>
      <w:szCs w:val="56"/>
    </w:rPr>
  </w:style>
  <w:style w:type="paragraph" w:styleId="7">
    <w:name w:val="List Paragraph"/>
    <w:basedOn w:val="1"/>
    <w:qFormat/>
    <w:uiPriority w:val="34"/>
    <w:pPr>
      <w:ind w:left="720"/>
      <w:contextualSpacing/>
    </w:pPr>
  </w:style>
  <w:style w:type="table" w:customStyle="1" w:styleId="8">
    <w:name w:val="Calendar 2"/>
    <w:basedOn w:val="3"/>
    <w:qFormat/>
    <w:uiPriority w:val="99"/>
    <w:pPr>
      <w:spacing w:after="0" w:line="240" w:lineRule="auto"/>
      <w:jc w:val="center"/>
    </w:pPr>
    <w:rPr>
      <w:rFonts w:eastAsia="SimSun"/>
      <w:sz w:val="28"/>
      <w:szCs w:val="28"/>
      <w:lang w:val="en-US"/>
    </w:rPr>
    <w:tblPr>
      <w:tblBorders>
        <w:insideV w:val="single" w:color="8EAADB" w:sz="4" w:space="0"/>
      </w:tblBorders>
    </w:tblPr>
    <w:tblStylePr w:type="firstRow">
      <w:rPr>
        <w:rFonts w:ascii="Calibri Light" w:hAnsi="Calibri Light"/>
        <w:b w:val="0"/>
        <w:i w:val="0"/>
        <w:caps/>
        <w:smallCaps w:val="0"/>
        <w:color w:val="4472C4"/>
        <w:spacing w:val="20"/>
        <w:sz w:val="32"/>
      </w:r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860</Words>
  <Characters>4241</Characters>
  <Paragraphs>158</Paragraphs>
  <TotalTime>1385</TotalTime>
  <ScaleCrop>false</ScaleCrop>
  <LinksUpToDate>false</LinksUpToDate>
  <CharactersWithSpaces>5065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2025-08-02T10:04:00Z</dcterms:created>
  <dc:creator>Stephanie</dc:creator>
  <cp:lastModifiedBy>Stephanie</cp:lastModifiedBy>
  <cp:lastPrinted>2025-08-03T09:06:00Z</cp:lastPrinted>
  <dcterms:modified xsi:type="dcterms:W3CDTF">2025-08-06T06:14:57Z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136556f565d84017a1c87cacf863645d</vt:lpwstr>
  </property>
  <property fmtid="{D5CDD505-2E9C-101B-9397-08002B2CF9AE}" pid="3" name="KSOProductBuildVer">
    <vt:lpwstr>2057-12.2.0.21931</vt:lpwstr>
  </property>
</Properties>
</file>